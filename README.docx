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F9FA" w14:textId="2D2B523D" w:rsidR="00A9204E" w:rsidRPr="007E2F67" w:rsidRDefault="007E2F67" w:rsidP="007E2F67">
      <w:pPr>
        <w:pStyle w:val="Title"/>
        <w:rPr>
          <w:b/>
          <w:bCs/>
        </w:rPr>
      </w:pPr>
      <w:r w:rsidRPr="007E2F67">
        <w:rPr>
          <w:b/>
          <w:bCs/>
        </w:rPr>
        <w:t xml:space="preserve">IOT Project Document </w:t>
      </w:r>
      <w:r>
        <w:rPr>
          <w:b/>
          <w:bCs/>
        </w:rPr>
        <w:t>-</w:t>
      </w:r>
      <w:r w:rsidRPr="007E2F67">
        <w:rPr>
          <w:b/>
          <w:bCs/>
        </w:rPr>
        <w:t xml:space="preserve"> CODE</w:t>
      </w:r>
    </w:p>
    <w:p w14:paraId="228BA611" w14:textId="626E8F26" w:rsidR="007E2F67" w:rsidRDefault="007E2F67" w:rsidP="007E2F67">
      <w:pPr>
        <w:pBdr>
          <w:bottom w:val="single" w:sz="6" w:space="1" w:color="auto"/>
        </w:pBdr>
      </w:pPr>
    </w:p>
    <w:p w14:paraId="3A2C5C56" w14:textId="02BCC749" w:rsidR="007E2F67" w:rsidRDefault="007E2F67" w:rsidP="007E2F6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48250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40AA13" w14:textId="5E0E19E5" w:rsidR="009C49F5" w:rsidRDefault="009C49F5">
          <w:pPr>
            <w:pStyle w:val="TOCHeading"/>
          </w:pPr>
          <w:r>
            <w:t>Contents</w:t>
          </w:r>
        </w:p>
        <w:p w14:paraId="1A6BE2CF" w14:textId="0E0F31CE" w:rsidR="009C49F5" w:rsidRDefault="009C49F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89539" w:history="1">
            <w:r w:rsidRPr="00253D4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53D49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D586" w14:textId="0A2EBEFD" w:rsidR="009C49F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3589540" w:history="1">
            <w:r w:rsidR="009C49F5" w:rsidRPr="00253D49">
              <w:rPr>
                <w:rStyle w:val="Hyperlink"/>
                <w:noProof/>
              </w:rPr>
              <w:t>2.</w:t>
            </w:r>
            <w:r w:rsidR="009C49F5">
              <w:rPr>
                <w:noProof/>
              </w:rPr>
              <w:tab/>
            </w:r>
            <w:r w:rsidR="009C49F5" w:rsidRPr="00253D49">
              <w:rPr>
                <w:rStyle w:val="Hyperlink"/>
                <w:noProof/>
              </w:rPr>
              <w:t>Hardware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_Toc93589540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1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7A54439A" w14:textId="2DC6A033" w:rsidR="009C49F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589541" w:history="1">
            <w:r w:rsidR="009C49F5" w:rsidRPr="00253D49">
              <w:rPr>
                <w:rStyle w:val="Hyperlink"/>
                <w:noProof/>
              </w:rPr>
              <w:t>3. Software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_Toc93589541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1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0DB2678E" w14:textId="38B6AB8B" w:rsidR="009C49F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589542" w:history="1">
            <w:r w:rsidR="009C49F5" w:rsidRPr="00253D49">
              <w:rPr>
                <w:rStyle w:val="Hyperlink"/>
                <w:noProof/>
              </w:rPr>
              <w:t>4. Install locally (for development purposes)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_Toc93589542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2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103B68C3" w14:textId="540D3273" w:rsidR="009C49F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589543" w:history="1">
            <w:r w:rsidR="009C49F5" w:rsidRPr="00253D49">
              <w:rPr>
                <w:rStyle w:val="Hyperlink"/>
                <w:noProof/>
              </w:rPr>
              <w:t>4.1. Backend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_Toc93589543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2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522EC0D4" w14:textId="4B70D272" w:rsidR="009C49F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589544" w:history="1">
            <w:r w:rsidR="009C49F5" w:rsidRPr="00253D49">
              <w:rPr>
                <w:rStyle w:val="Hyperlink"/>
                <w:noProof/>
              </w:rPr>
              <w:t>4.2. Arduino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_Toc93589544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2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66A86380" w14:textId="141C1C54" w:rsidR="009C49F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589545" w:history="1">
            <w:r w:rsidR="009C49F5" w:rsidRPr="00253D49">
              <w:rPr>
                <w:rStyle w:val="Hyperlink"/>
                <w:noProof/>
              </w:rPr>
              <w:t>4.3. Esp32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_Toc93589545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2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64FE0136" w14:textId="3A019383" w:rsidR="009C49F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589546" w:history="1">
            <w:r w:rsidR="009C49F5" w:rsidRPr="00253D49">
              <w:rPr>
                <w:rStyle w:val="Hyperlink"/>
                <w:noProof/>
              </w:rPr>
              <w:t>4.4. Frontend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_Toc93589546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4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7F815B0A" w14:textId="128D034F" w:rsidR="009C49F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589547" w:history="1">
            <w:r w:rsidR="009C49F5" w:rsidRPr="00253D49">
              <w:rPr>
                <w:rStyle w:val="Hyperlink"/>
                <w:noProof/>
              </w:rPr>
              <w:t>5. Deploy to the Internet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_Toc93589547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4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208E9A74" w14:textId="6BE5C9E7" w:rsidR="009C49F5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589548" w:history="1">
            <w:r w:rsidR="009C49F5" w:rsidRPr="00253D49">
              <w:rPr>
                <w:rStyle w:val="Hyperlink"/>
                <w:noProof/>
              </w:rPr>
              <w:t>5.1. Backend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_Toc93589548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4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19C80585" w14:textId="3906ED20" w:rsidR="009C49F5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3589549" w:history="1">
            <w:r w:rsidR="009C49F5" w:rsidRPr="00253D49">
              <w:rPr>
                <w:rStyle w:val="Hyperlink"/>
                <w:noProof/>
              </w:rPr>
              <w:t>5.1.1.</w:t>
            </w:r>
            <w:r w:rsidR="009C49F5">
              <w:rPr>
                <w:noProof/>
              </w:rPr>
              <w:tab/>
            </w:r>
            <w:r w:rsidR="009C49F5" w:rsidRPr="00253D49">
              <w:rPr>
                <w:rStyle w:val="Hyperlink"/>
                <w:noProof/>
              </w:rPr>
              <w:t>Update Esp32’s firmware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_Toc93589549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4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29888DB1" w14:textId="61B5823A" w:rsidR="009C49F5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3589550" w:history="1">
            <w:r w:rsidR="009C49F5" w:rsidRPr="00253D49">
              <w:rPr>
                <w:rStyle w:val="Hyperlink"/>
                <w:noProof/>
              </w:rPr>
              <w:t>5.1.2.</w:t>
            </w:r>
            <w:r w:rsidR="009C49F5">
              <w:rPr>
                <w:noProof/>
              </w:rPr>
              <w:tab/>
            </w:r>
            <w:r w:rsidR="009C49F5" w:rsidRPr="00253D49">
              <w:rPr>
                <w:rStyle w:val="Hyperlink"/>
                <w:noProof/>
              </w:rPr>
              <w:t>Update frontend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_Toc93589550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4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76B098FD" w14:textId="1051F64B" w:rsidR="009C49F5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589551" w:history="1">
            <w:r w:rsidR="009C49F5" w:rsidRPr="00253D49">
              <w:rPr>
                <w:rStyle w:val="Hyperlink"/>
                <w:noProof/>
              </w:rPr>
              <w:t>5.2. Frontend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_Toc93589551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4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3DC9501A" w14:textId="04E12390" w:rsidR="009C49F5" w:rsidRDefault="009C49F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1E06BB" w14:textId="77777777" w:rsidR="009C49F5" w:rsidRDefault="009C49F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1E6EBCD" w14:textId="530A05B9" w:rsidR="009C49F5" w:rsidRDefault="009C49F5" w:rsidP="009C49F5">
      <w:pPr>
        <w:pStyle w:val="Heading1"/>
        <w:numPr>
          <w:ilvl w:val="0"/>
          <w:numId w:val="38"/>
        </w:numPr>
      </w:pPr>
      <w:bookmarkStart w:id="0" w:name="_Toc93589539"/>
      <w:r>
        <w:lastRenderedPageBreak/>
        <w:t>Notes</w:t>
      </w:r>
    </w:p>
    <w:p w14:paraId="428A7295" w14:textId="67083420" w:rsidR="009C49F5" w:rsidRDefault="009C49F5" w:rsidP="009C49F5">
      <w:r>
        <w:t xml:space="preserve">GitHub repository: </w:t>
      </w:r>
      <w:hyperlink r:id="rId9" w:history="1">
        <w:r w:rsidRPr="002F534A">
          <w:rPr>
            <w:rStyle w:val="Hyperlink"/>
          </w:rPr>
          <w:t>https://github.com/thanhlongb/c4s-iot-project/</w:t>
        </w:r>
      </w:hyperlink>
      <w:r>
        <w:t xml:space="preserve"> </w:t>
      </w:r>
    </w:p>
    <w:p w14:paraId="40C4AACF" w14:textId="4E2EA1D5" w:rsidR="009C49F5" w:rsidRDefault="009C49F5" w:rsidP="009C49F5">
      <w:r>
        <w:t xml:space="preserve">Shared to the following email: </w:t>
      </w:r>
      <w:hyperlink r:id="rId10" w:history="1">
        <w:r w:rsidRPr="002F534A">
          <w:rPr>
            <w:rStyle w:val="Hyperlink"/>
          </w:rPr>
          <w:t>manh.nguyentuan@rmit.edu.vn</w:t>
        </w:r>
      </w:hyperlink>
      <w:r>
        <w:t xml:space="preserve"> </w:t>
      </w:r>
    </w:p>
    <w:p w14:paraId="36724144" w14:textId="77777777" w:rsidR="009C49F5" w:rsidRPr="009C49F5" w:rsidRDefault="009C49F5" w:rsidP="009C49F5"/>
    <w:p w14:paraId="08C08569" w14:textId="0D21B9F0" w:rsidR="007E2F67" w:rsidRPr="007E2F67" w:rsidRDefault="007E2F67" w:rsidP="009C49F5">
      <w:pPr>
        <w:pStyle w:val="Heading1"/>
        <w:numPr>
          <w:ilvl w:val="0"/>
          <w:numId w:val="38"/>
        </w:numPr>
        <w:ind w:left="360" w:hanging="360"/>
      </w:pPr>
      <w:r>
        <w:t>Architecture</w:t>
      </w:r>
      <w:bookmarkEnd w:id="0"/>
    </w:p>
    <w:p w14:paraId="26CB8597" w14:textId="678E2E3D" w:rsidR="007E2F67" w:rsidRDefault="007E2F67" w:rsidP="009C49F5">
      <w:pPr>
        <w:jc w:val="center"/>
      </w:pPr>
      <w:r>
        <w:rPr>
          <w:noProof/>
        </w:rPr>
        <w:drawing>
          <wp:inline distT="0" distB="0" distL="0" distR="0" wp14:anchorId="06C94DAF" wp14:editId="3BA27304">
            <wp:extent cx="5574082" cy="306094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56" cy="306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C322" w14:textId="526CD418" w:rsidR="007E2F67" w:rsidRPr="007C452D" w:rsidRDefault="007E2F67" w:rsidP="007C452D">
      <w:pPr>
        <w:jc w:val="center"/>
        <w:rPr>
          <w:i/>
          <w:iCs/>
        </w:rPr>
      </w:pPr>
      <w:r w:rsidRPr="007C452D">
        <w:rPr>
          <w:i/>
          <w:iCs/>
        </w:rPr>
        <w:t xml:space="preserve">Figure 1: </w:t>
      </w:r>
      <w:r w:rsidR="007C452D" w:rsidRPr="007C452D">
        <w:rPr>
          <w:i/>
          <w:iCs/>
        </w:rPr>
        <w:t>C</w:t>
      </w:r>
      <w:r w:rsidRPr="007C452D">
        <w:rPr>
          <w:i/>
          <w:iCs/>
        </w:rPr>
        <w:t>ircuit</w:t>
      </w:r>
      <w:r w:rsidR="007C452D" w:rsidRPr="007C452D">
        <w:rPr>
          <w:i/>
          <w:iCs/>
        </w:rPr>
        <w:t xml:space="preserve"> diagram</w:t>
      </w:r>
    </w:p>
    <w:p w14:paraId="07AD74E2" w14:textId="41A23056" w:rsidR="007E2F67" w:rsidRDefault="007C452D" w:rsidP="007C452D">
      <w:pPr>
        <w:pStyle w:val="Heading1"/>
        <w:numPr>
          <w:ilvl w:val="0"/>
          <w:numId w:val="24"/>
        </w:numPr>
      </w:pPr>
      <w:bookmarkStart w:id="1" w:name="_Toc93589540"/>
      <w:r>
        <w:t>Hardware</w:t>
      </w:r>
      <w:bookmarkEnd w:id="1"/>
    </w:p>
    <w:p w14:paraId="062530AE" w14:textId="282480C2" w:rsidR="007C452D" w:rsidRDefault="007C452D" w:rsidP="007C452D">
      <w:r>
        <w:t>The system consists of three main hardware components:</w:t>
      </w:r>
    </w:p>
    <w:p w14:paraId="3549B2E2" w14:textId="116EEA5F" w:rsidR="007C452D" w:rsidRPr="007C452D" w:rsidRDefault="007C452D" w:rsidP="007C452D">
      <w:pPr>
        <w:pStyle w:val="ListParagraph"/>
        <w:numPr>
          <w:ilvl w:val="0"/>
          <w:numId w:val="25"/>
        </w:numPr>
        <w:rPr>
          <w:b/>
          <w:bCs/>
        </w:rPr>
      </w:pPr>
      <w:r w:rsidRPr="007C452D">
        <w:rPr>
          <w:b/>
          <w:bCs/>
        </w:rPr>
        <w:t xml:space="preserve">A </w:t>
      </w:r>
      <w:r>
        <w:rPr>
          <w:b/>
          <w:bCs/>
        </w:rPr>
        <w:t>laptop or server</w:t>
      </w:r>
      <w:r>
        <w:t xml:space="preserve">: for running the web-socket server, which acts as the middle-man between the Esp32 and the dashboard. </w:t>
      </w:r>
    </w:p>
    <w:p w14:paraId="56C3E4FF" w14:textId="153B115C" w:rsidR="007C452D" w:rsidRDefault="007C452D" w:rsidP="007C452D">
      <w:pPr>
        <w:pStyle w:val="ListParagraph"/>
        <w:numPr>
          <w:ilvl w:val="0"/>
          <w:numId w:val="25"/>
        </w:numPr>
      </w:pPr>
      <w:r w:rsidRPr="007C452D">
        <w:rPr>
          <w:b/>
          <w:bCs/>
        </w:rPr>
        <w:t>A</w:t>
      </w:r>
      <w:r>
        <w:rPr>
          <w:b/>
          <w:bCs/>
        </w:rPr>
        <w:t>n</w:t>
      </w:r>
      <w:r w:rsidRPr="007C452D">
        <w:rPr>
          <w:b/>
          <w:bCs/>
        </w:rPr>
        <w:t xml:space="preserve"> </w:t>
      </w:r>
      <w:r>
        <w:rPr>
          <w:b/>
          <w:bCs/>
        </w:rPr>
        <w:t>E</w:t>
      </w:r>
      <w:r w:rsidRPr="007C452D">
        <w:rPr>
          <w:b/>
          <w:bCs/>
        </w:rPr>
        <w:t>sp32</w:t>
      </w:r>
      <w:r w:rsidR="00AE41CB">
        <w:rPr>
          <w:b/>
          <w:bCs/>
        </w:rPr>
        <w:t xml:space="preserve"> (</w:t>
      </w:r>
      <w:r w:rsidR="00AE41CB" w:rsidRPr="00AE41CB">
        <w:rPr>
          <w:b/>
          <w:bCs/>
        </w:rPr>
        <w:t>NodeMCU-32S</w:t>
      </w:r>
      <w:r w:rsidR="00AE41CB">
        <w:rPr>
          <w:b/>
          <w:bCs/>
        </w:rPr>
        <w:t xml:space="preserve">, </w:t>
      </w:r>
      <w:hyperlink r:id="rId12" w:history="1">
        <w:r w:rsidR="00673425" w:rsidRPr="00673425">
          <w:rPr>
            <w:rStyle w:val="Hyperlink"/>
            <w:b/>
            <w:bCs/>
          </w:rPr>
          <w:t>datasheet</w:t>
        </w:r>
      </w:hyperlink>
      <w:r w:rsidR="00AE41CB">
        <w:rPr>
          <w:b/>
          <w:bCs/>
        </w:rPr>
        <w:t>)</w:t>
      </w:r>
      <w:r>
        <w:t xml:space="preserve">: for </w:t>
      </w:r>
      <w:r w:rsidR="00AE41CB">
        <w:t>collecting data from sensors (water level, moisture and humidity, light exposure) and also receiving commands from web dashboard to control other components, specifically: fan, water pump, LED light.</w:t>
      </w:r>
    </w:p>
    <w:p w14:paraId="5F5E9151" w14:textId="02877501" w:rsidR="00AE41CB" w:rsidRDefault="00AE41CB" w:rsidP="007C452D">
      <w:pPr>
        <w:pStyle w:val="ListParagraph"/>
        <w:numPr>
          <w:ilvl w:val="0"/>
          <w:numId w:val="25"/>
        </w:numPr>
      </w:pPr>
      <w:r>
        <w:rPr>
          <w:b/>
          <w:bCs/>
        </w:rPr>
        <w:t>An Arduino</w:t>
      </w:r>
      <w:r w:rsidR="00673425">
        <w:rPr>
          <w:b/>
          <w:bCs/>
        </w:rPr>
        <w:t xml:space="preserve"> UNO</w:t>
      </w:r>
      <w:r>
        <w:t>: for collecting data from analog-output sensors such as the TDS and pH sensors since the analog input from the Esp32 give weird results.</w:t>
      </w:r>
    </w:p>
    <w:p w14:paraId="31C2AE23" w14:textId="7D7369DD" w:rsidR="00673425" w:rsidRDefault="00673425" w:rsidP="00673425">
      <w:r>
        <w:t xml:space="preserve">Other components are shown in the Figure 1. </w:t>
      </w:r>
    </w:p>
    <w:p w14:paraId="4FB14F40" w14:textId="71DAA8C3" w:rsidR="00673425" w:rsidRDefault="00673425" w:rsidP="00673425">
      <w:pPr>
        <w:pStyle w:val="Heading1"/>
      </w:pPr>
      <w:bookmarkStart w:id="2" w:name="_Toc93589541"/>
      <w:r>
        <w:t>3. Software</w:t>
      </w:r>
      <w:bookmarkEnd w:id="2"/>
    </w:p>
    <w:p w14:paraId="6C892265" w14:textId="373DF00B" w:rsidR="00673425" w:rsidRDefault="00673425" w:rsidP="00673425">
      <w:r>
        <w:t>This project’s repository has four main folders:</w:t>
      </w:r>
    </w:p>
    <w:p w14:paraId="5E2EA9C4" w14:textId="116B0987" w:rsidR="00673425" w:rsidRDefault="00673425" w:rsidP="00673425">
      <w:pPr>
        <w:pStyle w:val="ListParagraph"/>
        <w:numPr>
          <w:ilvl w:val="0"/>
          <w:numId w:val="28"/>
        </w:numPr>
      </w:pPr>
      <w:r w:rsidRPr="00673425">
        <w:rPr>
          <w:b/>
          <w:bCs/>
        </w:rPr>
        <w:t>/</w:t>
      </w:r>
      <w:proofErr w:type="gramStart"/>
      <w:r w:rsidRPr="00673425">
        <w:rPr>
          <w:b/>
          <w:bCs/>
        </w:rPr>
        <w:t>frontend</w:t>
      </w:r>
      <w:proofErr w:type="gramEnd"/>
      <w:r>
        <w:t xml:space="preserve">: contains </w:t>
      </w:r>
      <w:proofErr w:type="spellStart"/>
      <w:r>
        <w:t>NextJS</w:t>
      </w:r>
      <w:proofErr w:type="spellEnd"/>
      <w:r>
        <w:t>-based (a framework built on top of ReactJS) application which serve the web dashboard.</w:t>
      </w:r>
    </w:p>
    <w:p w14:paraId="52594247" w14:textId="678AE5DB" w:rsidR="00673425" w:rsidRDefault="00673425" w:rsidP="00673425">
      <w:pPr>
        <w:pStyle w:val="ListParagraph"/>
        <w:numPr>
          <w:ilvl w:val="0"/>
          <w:numId w:val="28"/>
        </w:numPr>
      </w:pPr>
      <w:r>
        <w:rPr>
          <w:b/>
          <w:bCs/>
        </w:rPr>
        <w:t>/</w:t>
      </w:r>
      <w:proofErr w:type="gramStart"/>
      <w:r>
        <w:rPr>
          <w:b/>
          <w:bCs/>
        </w:rPr>
        <w:t>backend</w:t>
      </w:r>
      <w:proofErr w:type="gramEnd"/>
      <w:r w:rsidRPr="00673425">
        <w:t>:</w:t>
      </w:r>
      <w:r>
        <w:t xml:space="preserve"> contains the Nodejs backend code for running a web-socket server.</w:t>
      </w:r>
    </w:p>
    <w:p w14:paraId="56A0F3B3" w14:textId="5956BC16" w:rsidR="00673425" w:rsidRDefault="00673425" w:rsidP="00673425">
      <w:pPr>
        <w:pStyle w:val="ListParagraph"/>
        <w:numPr>
          <w:ilvl w:val="0"/>
          <w:numId w:val="28"/>
        </w:numPr>
      </w:pPr>
      <w:r>
        <w:rPr>
          <w:b/>
          <w:bCs/>
        </w:rPr>
        <w:t>/</w:t>
      </w:r>
      <w:r w:rsidR="004110A1">
        <w:rPr>
          <w:b/>
          <w:bCs/>
        </w:rPr>
        <w:t>esp32</w:t>
      </w:r>
      <w:r w:rsidR="004110A1" w:rsidRPr="004110A1">
        <w:t>:</w:t>
      </w:r>
      <w:r w:rsidR="004110A1">
        <w:t xml:space="preserve"> firmware for the Esp32. </w:t>
      </w:r>
    </w:p>
    <w:p w14:paraId="26CBCF79" w14:textId="6F7A7E0B" w:rsidR="004110A1" w:rsidRDefault="004110A1" w:rsidP="00673425">
      <w:pPr>
        <w:pStyle w:val="ListParagraph"/>
        <w:numPr>
          <w:ilvl w:val="0"/>
          <w:numId w:val="28"/>
        </w:numPr>
      </w:pPr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arduino</w:t>
      </w:r>
      <w:proofErr w:type="spellEnd"/>
      <w:proofErr w:type="gramEnd"/>
      <w:r>
        <w:t>: firmware for the Arduino.</w:t>
      </w:r>
    </w:p>
    <w:p w14:paraId="17E4C6F4" w14:textId="20D590F5" w:rsidR="00670808" w:rsidRPr="00670808" w:rsidRDefault="004110A1" w:rsidP="00670808">
      <w:pPr>
        <w:pStyle w:val="Heading1"/>
      </w:pPr>
      <w:bookmarkStart w:id="3" w:name="_Toc93589542"/>
      <w:r>
        <w:lastRenderedPageBreak/>
        <w:t>4. Install</w:t>
      </w:r>
      <w:r w:rsidR="00670808">
        <w:t xml:space="preserve"> locally (for development purposes)</w:t>
      </w:r>
      <w:bookmarkEnd w:id="3"/>
    </w:p>
    <w:p w14:paraId="1B4FD19F" w14:textId="0374F31B" w:rsidR="00E60DEA" w:rsidRDefault="000A117A" w:rsidP="000A117A">
      <w:r>
        <w:t xml:space="preserve">For the system to work, </w:t>
      </w:r>
      <w:r w:rsidRPr="00E1076B">
        <w:rPr>
          <w:b/>
          <w:bCs/>
        </w:rPr>
        <w:t xml:space="preserve">all three main components must be </w:t>
      </w:r>
      <w:r w:rsidR="00E1076B" w:rsidRPr="00E1076B">
        <w:rPr>
          <w:b/>
          <w:bCs/>
        </w:rPr>
        <w:t>in the same Local Area Network</w:t>
      </w:r>
      <w:r w:rsidR="00E1076B">
        <w:t xml:space="preserve">, otherwise, they will not be able to communicate with each other. </w:t>
      </w:r>
      <w:r w:rsidR="00E60DEA">
        <w:t>It is advised to setup the system step by step with the below order from top to bottom:</w:t>
      </w:r>
    </w:p>
    <w:p w14:paraId="389EFE7E" w14:textId="26B398A8" w:rsidR="00E60DEA" w:rsidRDefault="00E60DEA" w:rsidP="00E60DEA">
      <w:pPr>
        <w:pStyle w:val="ListParagraph"/>
        <w:numPr>
          <w:ilvl w:val="0"/>
          <w:numId w:val="31"/>
        </w:numPr>
      </w:pPr>
      <w:r>
        <w:t>Backend</w:t>
      </w:r>
    </w:p>
    <w:p w14:paraId="52F430B5" w14:textId="7CED18A4" w:rsidR="00E60DEA" w:rsidRDefault="00E60DEA" w:rsidP="00E60DEA">
      <w:pPr>
        <w:pStyle w:val="ListParagraph"/>
        <w:numPr>
          <w:ilvl w:val="0"/>
          <w:numId w:val="31"/>
        </w:numPr>
      </w:pPr>
      <w:r>
        <w:t>Arduino</w:t>
      </w:r>
    </w:p>
    <w:p w14:paraId="2ED733CE" w14:textId="59CA0041" w:rsidR="00E60DEA" w:rsidRDefault="00E60DEA" w:rsidP="00E60DEA">
      <w:pPr>
        <w:pStyle w:val="ListParagraph"/>
        <w:numPr>
          <w:ilvl w:val="0"/>
          <w:numId w:val="31"/>
        </w:numPr>
      </w:pPr>
      <w:r>
        <w:t>Esp32</w:t>
      </w:r>
    </w:p>
    <w:p w14:paraId="3578B593" w14:textId="0C470204" w:rsidR="00E60DEA" w:rsidRPr="000A117A" w:rsidRDefault="00E60DEA" w:rsidP="00E60DEA">
      <w:pPr>
        <w:pStyle w:val="ListParagraph"/>
        <w:numPr>
          <w:ilvl w:val="0"/>
          <w:numId w:val="31"/>
        </w:numPr>
      </w:pPr>
      <w:r>
        <w:t>Frontend</w:t>
      </w:r>
    </w:p>
    <w:p w14:paraId="5DACF109" w14:textId="50859703" w:rsidR="004110A1" w:rsidRDefault="00060CAD" w:rsidP="00060CAD">
      <w:pPr>
        <w:pStyle w:val="Heading2"/>
      </w:pPr>
      <w:bookmarkStart w:id="4" w:name="_Toc93589543"/>
      <w:r>
        <w:t xml:space="preserve">4.1. </w:t>
      </w:r>
      <w:r w:rsidR="000A117A">
        <w:t>Backend</w:t>
      </w:r>
      <w:bookmarkEnd w:id="4"/>
    </w:p>
    <w:p w14:paraId="2E466FE5" w14:textId="7CB28883" w:rsidR="00060CAD" w:rsidRDefault="00E1076B" w:rsidP="00060CAD">
      <w:r>
        <w:t xml:space="preserve">The backend is a crucial piece in this system. Without it, there will be no data displayed on the web dashboard. </w:t>
      </w:r>
      <w:r w:rsidR="00060CAD">
        <w:t xml:space="preserve">Follow these </w:t>
      </w:r>
      <w:r w:rsidR="00E60DEA">
        <w:t>instructions</w:t>
      </w:r>
      <w:r w:rsidR="00060CAD">
        <w:t xml:space="preserve"> to run the </w:t>
      </w:r>
      <w:r w:rsidR="000A117A">
        <w:t>back</w:t>
      </w:r>
      <w:r w:rsidR="00060CAD">
        <w:t>end:</w:t>
      </w:r>
    </w:p>
    <w:p w14:paraId="0C940071" w14:textId="79414165" w:rsidR="00060CAD" w:rsidRDefault="00060CAD" w:rsidP="00060CAD">
      <w:pPr>
        <w:pStyle w:val="ListParagraph"/>
        <w:numPr>
          <w:ilvl w:val="0"/>
          <w:numId w:val="30"/>
        </w:numPr>
      </w:pPr>
      <w:r>
        <w:t xml:space="preserve">Go to </w:t>
      </w:r>
      <w:r w:rsidRPr="00060CAD">
        <w:rPr>
          <w:b/>
          <w:bCs/>
        </w:rPr>
        <w:t>/</w:t>
      </w:r>
      <w:r w:rsidR="000A117A">
        <w:rPr>
          <w:b/>
          <w:bCs/>
        </w:rPr>
        <w:t>backend</w:t>
      </w:r>
      <w:r>
        <w:t xml:space="preserve"> folder.</w:t>
      </w:r>
    </w:p>
    <w:p w14:paraId="7F4A1D65" w14:textId="4460A70E" w:rsidR="00060CAD" w:rsidRDefault="00060CAD" w:rsidP="00060CAD">
      <w:pPr>
        <w:pStyle w:val="ListParagraph"/>
        <w:numPr>
          <w:ilvl w:val="0"/>
          <w:numId w:val="30"/>
        </w:numPr>
      </w:pPr>
      <w:r>
        <w:t xml:space="preserve">Run </w:t>
      </w:r>
      <w:proofErr w:type="spellStart"/>
      <w:r w:rsidR="000A117A">
        <w:rPr>
          <w:b/>
          <w:bCs/>
        </w:rPr>
        <w:t>npm</w:t>
      </w:r>
      <w:proofErr w:type="spellEnd"/>
      <w:r w:rsidR="000A117A">
        <w:rPr>
          <w:b/>
          <w:bCs/>
        </w:rPr>
        <w:t xml:space="preserve"> </w:t>
      </w:r>
      <w:proofErr w:type="spellStart"/>
      <w:r w:rsidR="000A117A">
        <w:rPr>
          <w:b/>
          <w:bCs/>
        </w:rPr>
        <w:t>i</w:t>
      </w:r>
      <w:proofErr w:type="spellEnd"/>
    </w:p>
    <w:p w14:paraId="6524ABEE" w14:textId="4AF5AE09" w:rsidR="000A117A" w:rsidRPr="00E1076B" w:rsidRDefault="00E1076B" w:rsidP="00060CAD">
      <w:pPr>
        <w:pStyle w:val="ListParagraph"/>
        <w:numPr>
          <w:ilvl w:val="0"/>
          <w:numId w:val="30"/>
        </w:numPr>
      </w:pPr>
      <w:r>
        <w:t xml:space="preserve">Run </w:t>
      </w:r>
      <w:proofErr w:type="spellStart"/>
      <w:r w:rsidRPr="00E1076B">
        <w:rPr>
          <w:b/>
          <w:bCs/>
        </w:rPr>
        <w:t>npm</w:t>
      </w:r>
      <w:proofErr w:type="spellEnd"/>
      <w:r w:rsidRPr="00E1076B">
        <w:rPr>
          <w:b/>
          <w:bCs/>
        </w:rPr>
        <w:t xml:space="preserve"> start</w:t>
      </w:r>
    </w:p>
    <w:p w14:paraId="4E2262F7" w14:textId="34516522" w:rsidR="00E1076B" w:rsidRDefault="00E1076B" w:rsidP="00060CAD">
      <w:pPr>
        <w:pStyle w:val="ListParagraph"/>
        <w:numPr>
          <w:ilvl w:val="0"/>
          <w:numId w:val="30"/>
        </w:numPr>
      </w:pPr>
      <w:r>
        <w:t>Done.</w:t>
      </w:r>
    </w:p>
    <w:p w14:paraId="31A1AA76" w14:textId="79D96617" w:rsidR="00E1076B" w:rsidRDefault="00E1076B" w:rsidP="00E1076B">
      <w:pPr>
        <w:pStyle w:val="Heading2"/>
      </w:pPr>
      <w:bookmarkStart w:id="5" w:name="_Toc93589544"/>
      <w:r>
        <w:t xml:space="preserve">4.2. </w:t>
      </w:r>
      <w:r w:rsidR="00E60DEA">
        <w:t>Arduino</w:t>
      </w:r>
      <w:bookmarkEnd w:id="5"/>
    </w:p>
    <w:p w14:paraId="242E7480" w14:textId="5DCF40D7" w:rsidR="00AF2CA8" w:rsidRPr="00AF2CA8" w:rsidRDefault="00AF2CA8" w:rsidP="00AF2CA8">
      <w:pPr>
        <w:rPr>
          <w:i/>
          <w:iCs/>
        </w:rPr>
      </w:pPr>
      <w:r w:rsidRPr="00AF2CA8">
        <w:rPr>
          <w:i/>
          <w:iCs/>
        </w:rPr>
        <w:t xml:space="preserve">* This section is only FYI since the Arduino already has </w:t>
      </w:r>
      <w:r>
        <w:rPr>
          <w:i/>
          <w:iCs/>
        </w:rPr>
        <w:t>the latest</w:t>
      </w:r>
      <w:r w:rsidRPr="00AF2CA8">
        <w:rPr>
          <w:i/>
          <w:iCs/>
        </w:rPr>
        <w:t xml:space="preserve"> firmware uploaded to it, there is no need for further re-upload.</w:t>
      </w:r>
    </w:p>
    <w:p w14:paraId="28FA8074" w14:textId="271DDF78" w:rsidR="00E60DEA" w:rsidRDefault="00E60DEA" w:rsidP="00E60DEA">
      <w:r>
        <w:t xml:space="preserve">There is nothing much to talk about this </w:t>
      </w:r>
      <w:r w:rsidR="00AF2CA8">
        <w:t>one</w:t>
      </w:r>
      <w:r>
        <w:t xml:space="preserve">, just upload the firmware from the </w:t>
      </w:r>
      <w:r w:rsidRPr="00E60DEA">
        <w:rPr>
          <w:b/>
          <w:bCs/>
        </w:rPr>
        <w:t>/</w:t>
      </w:r>
      <w:proofErr w:type="spellStart"/>
      <w:r>
        <w:rPr>
          <w:b/>
          <w:bCs/>
        </w:rPr>
        <w:t>arduino</w:t>
      </w:r>
      <w:proofErr w:type="spellEnd"/>
      <w:r>
        <w:t xml:space="preserve"> folder to the </w:t>
      </w:r>
      <w:r w:rsidR="00AF2CA8">
        <w:t xml:space="preserve">component using Arduino IDE (no additional libraries required). Make sure you select the correct COM port corresponding the Arduino itself. </w:t>
      </w:r>
    </w:p>
    <w:p w14:paraId="4012D057" w14:textId="47599480" w:rsidR="00AF2CA8" w:rsidRPr="00E60DEA" w:rsidRDefault="00AF2CA8" w:rsidP="00AF2CA8">
      <w:pPr>
        <w:jc w:val="center"/>
      </w:pPr>
      <w:r w:rsidRPr="00AF2CA8">
        <w:rPr>
          <w:noProof/>
        </w:rPr>
        <w:drawing>
          <wp:inline distT="0" distB="0" distL="0" distR="0" wp14:anchorId="52A2D5C7" wp14:editId="4BF026FB">
            <wp:extent cx="3820986" cy="2683399"/>
            <wp:effectExtent l="0" t="0" r="8255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986" cy="268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04BB" w14:textId="0C4DEAFE" w:rsidR="00E1076B" w:rsidRDefault="000466ED" w:rsidP="000466ED">
      <w:pPr>
        <w:jc w:val="center"/>
        <w:rPr>
          <w:i/>
          <w:iCs/>
        </w:rPr>
      </w:pPr>
      <w:r w:rsidRPr="000466ED">
        <w:rPr>
          <w:i/>
          <w:iCs/>
        </w:rPr>
        <w:t>Figure 2: Configurations of Arduino MCU in Arduino IDE.</w:t>
      </w:r>
    </w:p>
    <w:p w14:paraId="243CC8F9" w14:textId="3CE75D70" w:rsidR="000466ED" w:rsidRDefault="000466ED" w:rsidP="000466ED">
      <w:pPr>
        <w:pStyle w:val="Heading2"/>
      </w:pPr>
      <w:bookmarkStart w:id="6" w:name="_Toc93589545"/>
      <w:r>
        <w:t>4.3. Esp32</w:t>
      </w:r>
      <w:bookmarkEnd w:id="6"/>
    </w:p>
    <w:p w14:paraId="12F8593F" w14:textId="08DA90E6" w:rsidR="0044318B" w:rsidRPr="0044318B" w:rsidRDefault="0044318B" w:rsidP="0044318B">
      <w:r>
        <w:t xml:space="preserve">First off, go through </w:t>
      </w:r>
      <w:hyperlink r:id="rId14" w:history="1">
        <w:r w:rsidRPr="0044318B">
          <w:rPr>
            <w:rStyle w:val="Hyperlink"/>
          </w:rPr>
          <w:t>this document</w:t>
        </w:r>
      </w:hyperlink>
      <w:r>
        <w:t xml:space="preserve"> on how to add ESP32 boards to Arduino IDE.</w:t>
      </w:r>
    </w:p>
    <w:p w14:paraId="69535912" w14:textId="5EA33071" w:rsidR="000466ED" w:rsidRDefault="000466ED" w:rsidP="000466ED">
      <w:r>
        <w:t>For this component, there are quite a few</w:t>
      </w:r>
      <w:r w:rsidR="003F66FB">
        <w:t xml:space="preserve"> required</w:t>
      </w:r>
      <w:r>
        <w:t xml:space="preserve"> libraries, please make sure they are installed (refer to </w:t>
      </w:r>
      <w:hyperlink r:id="rId15" w:history="1">
        <w:r w:rsidRPr="000466ED">
          <w:rPr>
            <w:rStyle w:val="Hyperlink"/>
          </w:rPr>
          <w:t>this tutorial</w:t>
        </w:r>
      </w:hyperlink>
      <w:r>
        <w:t xml:space="preserve"> on how to install addition libraries for Arduino IDE) </w:t>
      </w:r>
      <w:r w:rsidR="003F66FB">
        <w:t>in your Arduino IDE</w:t>
      </w:r>
      <w:r>
        <w:t>:</w:t>
      </w:r>
    </w:p>
    <w:p w14:paraId="474E0042" w14:textId="68E35227" w:rsidR="000466ED" w:rsidRDefault="000466ED" w:rsidP="000466ED">
      <w:pPr>
        <w:pStyle w:val="ListParagraph"/>
        <w:numPr>
          <w:ilvl w:val="0"/>
          <w:numId w:val="32"/>
        </w:numPr>
      </w:pPr>
      <w:proofErr w:type="spellStart"/>
      <w:r>
        <w:t>FastLED</w:t>
      </w:r>
      <w:proofErr w:type="spellEnd"/>
      <w:r>
        <w:t xml:space="preserve"> (</w:t>
      </w:r>
      <w:hyperlink r:id="rId16" w:history="1">
        <w:r w:rsidRPr="00030A95">
          <w:rPr>
            <w:rStyle w:val="Hyperlink"/>
          </w:rPr>
          <w:t>https://github.com/FastLED/FastLED</w:t>
        </w:r>
      </w:hyperlink>
      <w:r>
        <w:t xml:space="preserve">) </w:t>
      </w:r>
    </w:p>
    <w:p w14:paraId="35E43E69" w14:textId="77777777" w:rsidR="003F66FB" w:rsidRDefault="003F66FB" w:rsidP="000466ED">
      <w:pPr>
        <w:pStyle w:val="ListParagraph"/>
        <w:numPr>
          <w:ilvl w:val="0"/>
          <w:numId w:val="32"/>
        </w:numPr>
      </w:pPr>
      <w:r>
        <w:t xml:space="preserve">DHT sensor library for </w:t>
      </w:r>
      <w:proofErr w:type="spellStart"/>
      <w:r>
        <w:t>ESPx</w:t>
      </w:r>
      <w:proofErr w:type="spellEnd"/>
      <w:r>
        <w:t xml:space="preserve"> (</w:t>
      </w:r>
      <w:hyperlink r:id="rId17" w:history="1">
        <w:r w:rsidRPr="00030A95">
          <w:rPr>
            <w:rStyle w:val="Hyperlink"/>
          </w:rPr>
          <w:t>https://desire.giesecke.tk/index.php/2018/01/30/esp32-dht11/</w:t>
        </w:r>
      </w:hyperlink>
      <w:r>
        <w:t>)</w:t>
      </w:r>
    </w:p>
    <w:p w14:paraId="62212B48" w14:textId="77777777" w:rsidR="003F66FB" w:rsidRDefault="003F66FB" w:rsidP="000466ED">
      <w:pPr>
        <w:pStyle w:val="ListParagraph"/>
        <w:numPr>
          <w:ilvl w:val="0"/>
          <w:numId w:val="32"/>
        </w:numPr>
      </w:pPr>
      <w:proofErr w:type="spellStart"/>
      <w:r>
        <w:t>ArduinoWebsockets</w:t>
      </w:r>
      <w:proofErr w:type="spellEnd"/>
      <w:r>
        <w:t xml:space="preserve"> (</w:t>
      </w:r>
      <w:hyperlink r:id="rId18" w:history="1">
        <w:r w:rsidRPr="00030A95">
          <w:rPr>
            <w:rStyle w:val="Hyperlink"/>
          </w:rPr>
          <w:t>https://github.com/gilmaimon/ArduinoWebsockets</w:t>
        </w:r>
      </w:hyperlink>
      <w:r>
        <w:t>)</w:t>
      </w:r>
    </w:p>
    <w:p w14:paraId="12C1A134" w14:textId="77777777" w:rsidR="003F66FB" w:rsidRDefault="003F66FB" w:rsidP="000466ED">
      <w:pPr>
        <w:pStyle w:val="ListParagraph"/>
        <w:numPr>
          <w:ilvl w:val="0"/>
          <w:numId w:val="32"/>
        </w:numPr>
      </w:pPr>
      <w:proofErr w:type="spellStart"/>
      <w:r>
        <w:t>ArduinoJson</w:t>
      </w:r>
      <w:proofErr w:type="spellEnd"/>
      <w:r>
        <w:t xml:space="preserve"> (</w:t>
      </w:r>
      <w:hyperlink r:id="rId19" w:history="1">
        <w:r w:rsidRPr="00030A95">
          <w:rPr>
            <w:rStyle w:val="Hyperlink"/>
          </w:rPr>
          <w:t>https://arduinojson.org/?utm_source=meta&amp;utm_medium=library.properties</w:t>
        </w:r>
      </w:hyperlink>
      <w:r>
        <w:t>)</w:t>
      </w:r>
    </w:p>
    <w:p w14:paraId="73D39781" w14:textId="4315F867" w:rsidR="000466ED" w:rsidRDefault="003F66FB" w:rsidP="003F66FB">
      <w:r>
        <w:t xml:space="preserve">After having </w:t>
      </w:r>
      <w:r w:rsidR="0044318B">
        <w:t>all</w:t>
      </w:r>
      <w:r>
        <w:t xml:space="preserve"> these libraries installed, </w:t>
      </w:r>
      <w:r w:rsidR="00262E2D">
        <w:t>follow these steps:</w:t>
      </w:r>
    </w:p>
    <w:p w14:paraId="0171BA04" w14:textId="1F0C4A05" w:rsidR="00262E2D" w:rsidRDefault="00262E2D" w:rsidP="00262E2D">
      <w:pPr>
        <w:pStyle w:val="ListParagraph"/>
        <w:numPr>
          <w:ilvl w:val="0"/>
          <w:numId w:val="33"/>
        </w:numPr>
      </w:pPr>
      <w:r>
        <w:lastRenderedPageBreak/>
        <w:t xml:space="preserve">Go to </w:t>
      </w:r>
      <w:r w:rsidRPr="00262E2D">
        <w:rPr>
          <w:b/>
          <w:bCs/>
        </w:rPr>
        <w:t>/esp32</w:t>
      </w:r>
      <w:r>
        <w:t xml:space="preserve"> folder.</w:t>
      </w:r>
    </w:p>
    <w:p w14:paraId="35805F7C" w14:textId="671DD259" w:rsidR="00262E2D" w:rsidRDefault="00262E2D" w:rsidP="00262E2D">
      <w:pPr>
        <w:pStyle w:val="ListParagraph"/>
        <w:numPr>
          <w:ilvl w:val="0"/>
          <w:numId w:val="33"/>
        </w:numPr>
      </w:pPr>
      <w:r>
        <w:t xml:space="preserve">Open </w:t>
      </w:r>
      <w:r w:rsidRPr="00262E2D">
        <w:rPr>
          <w:b/>
          <w:bCs/>
        </w:rPr>
        <w:t>remote.cpp</w:t>
      </w:r>
      <w:r>
        <w:t xml:space="preserve"> file.</w:t>
      </w:r>
    </w:p>
    <w:p w14:paraId="7E1B7DC4" w14:textId="33B97EEA" w:rsidR="00262E2D" w:rsidRDefault="00262E2D" w:rsidP="00262E2D">
      <w:pPr>
        <w:pStyle w:val="ListParagraph"/>
        <w:numPr>
          <w:ilvl w:val="0"/>
          <w:numId w:val="33"/>
        </w:numPr>
      </w:pPr>
      <w:r>
        <w:t xml:space="preserve">Replace the information inside the double quotation marks </w:t>
      </w:r>
      <w:r w:rsidR="0044318B">
        <w:t>at</w:t>
      </w:r>
      <w:r>
        <w:t xml:space="preserve"> line 10 and 11 with your LAN’s </w:t>
      </w:r>
      <w:proofErr w:type="spellStart"/>
      <w:r>
        <w:t>Wifi</w:t>
      </w:r>
      <w:proofErr w:type="spellEnd"/>
      <w:r>
        <w:t xml:space="preserve"> credentials. </w:t>
      </w:r>
    </w:p>
    <w:p w14:paraId="43A2ACB9" w14:textId="252BCF8D" w:rsidR="00262E2D" w:rsidRDefault="00262E2D" w:rsidP="00262E2D">
      <w:pPr>
        <w:pStyle w:val="ListParagraph"/>
        <w:numPr>
          <w:ilvl w:val="0"/>
          <w:numId w:val="33"/>
        </w:numPr>
      </w:pPr>
      <w:r>
        <w:t xml:space="preserve">Grab the device running the backend, open terminal and type </w:t>
      </w:r>
      <w:r w:rsidRPr="00262E2D">
        <w:rPr>
          <w:b/>
          <w:bCs/>
        </w:rPr>
        <w:t>ipconfig</w:t>
      </w:r>
      <w:r>
        <w:rPr>
          <w:b/>
          <w:bCs/>
        </w:rPr>
        <w:t xml:space="preserve"> </w:t>
      </w:r>
      <w:r>
        <w:t xml:space="preserve">(or </w:t>
      </w:r>
      <w:r w:rsidRPr="00262E2D">
        <w:rPr>
          <w:b/>
          <w:bCs/>
        </w:rPr>
        <w:t>ifconfig</w:t>
      </w:r>
      <w:r>
        <w:t xml:space="preserve"> for Macs) and hit enter.</w:t>
      </w:r>
    </w:p>
    <w:p w14:paraId="1CC61BB5" w14:textId="77AA63E4" w:rsidR="00262E2D" w:rsidRDefault="00262E2D" w:rsidP="00262E2D">
      <w:pPr>
        <w:pStyle w:val="ListParagraph"/>
        <w:numPr>
          <w:ilvl w:val="0"/>
          <w:numId w:val="33"/>
        </w:numPr>
      </w:pPr>
      <w:r>
        <w:t>Look</w:t>
      </w:r>
      <w:r w:rsidR="0044318B">
        <w:t xml:space="preserve"> for</w:t>
      </w:r>
      <w:r>
        <w:t xml:space="preserve"> the IP of the device that has the backend code running, for example, the IP in the image is </w:t>
      </w:r>
      <w:r w:rsidRPr="00262E2D">
        <w:rPr>
          <w:b/>
          <w:bCs/>
        </w:rPr>
        <w:t>192.168.1.6</w:t>
      </w:r>
      <w:r>
        <w:t>.</w:t>
      </w:r>
      <w:r w:rsidR="00991E8C">
        <w:t xml:space="preserve"> or the Heroku </w:t>
      </w:r>
      <w:proofErr w:type="spellStart"/>
      <w:r w:rsidR="00991E8C">
        <w:t>backendURL</w:t>
      </w:r>
      <w:proofErr w:type="spellEnd"/>
      <w:r w:rsidR="00991E8C">
        <w:t xml:space="preserve"> </w:t>
      </w:r>
    </w:p>
    <w:p w14:paraId="16383D61" w14:textId="11AA391F" w:rsidR="00262E2D" w:rsidRDefault="00262E2D" w:rsidP="00262E2D">
      <w:pPr>
        <w:pStyle w:val="ListParagraph"/>
      </w:pPr>
      <w:r w:rsidRPr="00262E2D">
        <w:rPr>
          <w:noProof/>
        </w:rPr>
        <w:drawing>
          <wp:inline distT="0" distB="0" distL="0" distR="0" wp14:anchorId="4A5E1142" wp14:editId="344C1B58">
            <wp:extent cx="5943600" cy="19970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2907" w14:textId="2B22D7BB" w:rsidR="00262E2D" w:rsidRDefault="0044318B" w:rsidP="00262E2D">
      <w:pPr>
        <w:pStyle w:val="ListParagraph"/>
        <w:numPr>
          <w:ilvl w:val="0"/>
          <w:numId w:val="33"/>
        </w:numPr>
      </w:pPr>
      <w:r>
        <w:t>Replace the IP into the double quotation mark at line 13.</w:t>
      </w:r>
    </w:p>
    <w:p w14:paraId="72BADEE6" w14:textId="3C71DE68" w:rsidR="0044318B" w:rsidRDefault="0044318B" w:rsidP="00262E2D">
      <w:pPr>
        <w:pStyle w:val="ListParagraph"/>
        <w:numPr>
          <w:ilvl w:val="0"/>
          <w:numId w:val="33"/>
        </w:numPr>
      </w:pPr>
      <w:r>
        <w:t>Make sure the configuration for uploading to esp32 is as follow:</w:t>
      </w:r>
    </w:p>
    <w:p w14:paraId="776E0DD3" w14:textId="197AFD41" w:rsidR="0044318B" w:rsidRDefault="0044318B" w:rsidP="0044318B">
      <w:pPr>
        <w:pStyle w:val="ListParagraph"/>
        <w:jc w:val="center"/>
      </w:pPr>
      <w:r w:rsidRPr="0044318B">
        <w:rPr>
          <w:noProof/>
        </w:rPr>
        <w:drawing>
          <wp:inline distT="0" distB="0" distL="0" distR="0" wp14:anchorId="2B0F9027" wp14:editId="0F19E743">
            <wp:extent cx="3842758" cy="3407318"/>
            <wp:effectExtent l="0" t="0" r="5715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2758" cy="34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699A" w14:textId="56D54533" w:rsidR="0044318B" w:rsidRPr="0044318B" w:rsidRDefault="0044318B" w:rsidP="0044318B">
      <w:pPr>
        <w:jc w:val="center"/>
        <w:rPr>
          <w:i/>
          <w:iCs/>
        </w:rPr>
      </w:pPr>
      <w:r w:rsidRPr="000466ED">
        <w:rPr>
          <w:i/>
          <w:iCs/>
        </w:rPr>
        <w:t xml:space="preserve">Figure </w:t>
      </w:r>
      <w:r>
        <w:rPr>
          <w:i/>
          <w:iCs/>
        </w:rPr>
        <w:t>3</w:t>
      </w:r>
      <w:r w:rsidRPr="000466ED">
        <w:rPr>
          <w:i/>
          <w:iCs/>
        </w:rPr>
        <w:t xml:space="preserve">: Configurations of </w:t>
      </w:r>
      <w:r>
        <w:rPr>
          <w:i/>
          <w:iCs/>
        </w:rPr>
        <w:t xml:space="preserve">ESP32 </w:t>
      </w:r>
      <w:r w:rsidRPr="000466ED">
        <w:rPr>
          <w:i/>
          <w:iCs/>
        </w:rPr>
        <w:t>MCU in Arduino IDE.</w:t>
      </w:r>
    </w:p>
    <w:p w14:paraId="60E1406F" w14:textId="2687A67D" w:rsidR="0044318B" w:rsidRDefault="0044318B" w:rsidP="00262E2D">
      <w:pPr>
        <w:pStyle w:val="ListParagraph"/>
        <w:numPr>
          <w:ilvl w:val="0"/>
          <w:numId w:val="33"/>
        </w:numPr>
      </w:pPr>
      <w:r>
        <w:t>Upload the firmware to the MCU.</w:t>
      </w:r>
    </w:p>
    <w:p w14:paraId="3D0ACC79" w14:textId="3833BED8" w:rsidR="0044318B" w:rsidRDefault="0044318B" w:rsidP="00262E2D">
      <w:pPr>
        <w:pStyle w:val="ListParagraph"/>
        <w:numPr>
          <w:ilvl w:val="0"/>
          <w:numId w:val="33"/>
        </w:numPr>
      </w:pPr>
      <w:r>
        <w:t>Open Serial monitor (hotkey: Ctrl + Shift + M) to see the debug messages.</w:t>
      </w:r>
    </w:p>
    <w:p w14:paraId="036BB9A5" w14:textId="43F56D05" w:rsidR="0044318B" w:rsidRDefault="0044318B" w:rsidP="00262E2D">
      <w:pPr>
        <w:pStyle w:val="ListParagraph"/>
        <w:numPr>
          <w:ilvl w:val="0"/>
          <w:numId w:val="33"/>
        </w:numPr>
      </w:pPr>
      <w:r>
        <w:t>Done.</w:t>
      </w:r>
    </w:p>
    <w:p w14:paraId="39642BC3" w14:textId="0C026B70" w:rsidR="0044318B" w:rsidRDefault="00D16258" w:rsidP="00D16258">
      <w:pPr>
        <w:pStyle w:val="Heading2"/>
      </w:pPr>
      <w:bookmarkStart w:id="7" w:name="_Toc93589546"/>
      <w:r>
        <w:lastRenderedPageBreak/>
        <w:t>4.4. Frontend</w:t>
      </w:r>
      <w:bookmarkEnd w:id="7"/>
      <w:r>
        <w:t xml:space="preserve"> </w:t>
      </w:r>
    </w:p>
    <w:p w14:paraId="0F65AE9D" w14:textId="43EF8BFC" w:rsidR="00D16258" w:rsidRDefault="00D16258" w:rsidP="00D16258">
      <w:r>
        <w:t xml:space="preserve">It’s recommended to run frontend on the same device as the backend for easier setup, or else, you will have to change to URL from at line 92 in </w:t>
      </w:r>
      <w:r w:rsidRPr="00D16258">
        <w:rPr>
          <w:b/>
          <w:bCs/>
        </w:rPr>
        <w:t>/frontend/pages/</w:t>
      </w:r>
      <w:proofErr w:type="spellStart"/>
      <w:r w:rsidRPr="00D16258">
        <w:rPr>
          <w:b/>
          <w:bCs/>
        </w:rPr>
        <w:t>index.tsx</w:t>
      </w:r>
      <w:proofErr w:type="spellEnd"/>
      <w:r>
        <w:t xml:space="preserve"> to the IP of the </w:t>
      </w:r>
      <w:proofErr w:type="spellStart"/>
      <w:r>
        <w:t>backend’s</w:t>
      </w:r>
      <w:proofErr w:type="spellEnd"/>
      <w:r>
        <w:t xml:space="preserve"> device.</w:t>
      </w:r>
    </w:p>
    <w:p w14:paraId="208221E7" w14:textId="58D18622" w:rsidR="00D16258" w:rsidRDefault="00D16258" w:rsidP="00D16258">
      <w:r>
        <w:t>Follow these instructions to run the frontend:</w:t>
      </w:r>
    </w:p>
    <w:p w14:paraId="3B5B719C" w14:textId="25EA2C01" w:rsidR="00D16258" w:rsidRDefault="00D16258" w:rsidP="00D16258">
      <w:pPr>
        <w:pStyle w:val="ListParagraph"/>
        <w:numPr>
          <w:ilvl w:val="0"/>
          <w:numId w:val="34"/>
        </w:numPr>
      </w:pPr>
      <w:r>
        <w:t xml:space="preserve">Go to </w:t>
      </w:r>
      <w:r w:rsidRPr="00060CAD">
        <w:rPr>
          <w:b/>
          <w:bCs/>
        </w:rPr>
        <w:t>/</w:t>
      </w:r>
      <w:r>
        <w:rPr>
          <w:b/>
          <w:bCs/>
        </w:rPr>
        <w:t xml:space="preserve">frontend </w:t>
      </w:r>
      <w:r>
        <w:t>folder.</w:t>
      </w:r>
    </w:p>
    <w:p w14:paraId="3E224D95" w14:textId="77777777" w:rsidR="00D16258" w:rsidRDefault="00D16258" w:rsidP="00D16258">
      <w:pPr>
        <w:pStyle w:val="ListParagraph"/>
        <w:numPr>
          <w:ilvl w:val="0"/>
          <w:numId w:val="34"/>
        </w:numPr>
      </w:pPr>
      <w:r>
        <w:t xml:space="preserve">Run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</w:p>
    <w:p w14:paraId="450713C9" w14:textId="4104835E" w:rsidR="00D16258" w:rsidRPr="00D16258" w:rsidRDefault="00D16258" w:rsidP="00D16258">
      <w:pPr>
        <w:pStyle w:val="ListParagraph"/>
        <w:numPr>
          <w:ilvl w:val="0"/>
          <w:numId w:val="34"/>
        </w:numPr>
      </w:pPr>
      <w:r>
        <w:t xml:space="preserve">Run </w:t>
      </w:r>
      <w:proofErr w:type="spellStart"/>
      <w:r w:rsidRPr="00E1076B">
        <w:rPr>
          <w:b/>
          <w:bCs/>
        </w:rPr>
        <w:t>npm</w:t>
      </w:r>
      <w:proofErr w:type="spellEnd"/>
      <w:r w:rsidRPr="00E1076B">
        <w:rPr>
          <w:b/>
          <w:bCs/>
        </w:rPr>
        <w:t xml:space="preserve"> </w:t>
      </w:r>
      <w:r>
        <w:rPr>
          <w:b/>
          <w:bCs/>
        </w:rPr>
        <w:t>run dev</w:t>
      </w:r>
    </w:p>
    <w:p w14:paraId="65307DD8" w14:textId="442FBB35" w:rsidR="00D16258" w:rsidRPr="00E1076B" w:rsidRDefault="00D16258" w:rsidP="00D16258">
      <w:pPr>
        <w:pStyle w:val="ListParagraph"/>
        <w:numPr>
          <w:ilvl w:val="0"/>
          <w:numId w:val="34"/>
        </w:numPr>
      </w:pPr>
      <w:r>
        <w:t>Visit localhost:3000 to see the dashboard.</w:t>
      </w:r>
    </w:p>
    <w:p w14:paraId="3B8EEAE0" w14:textId="77777777" w:rsidR="00D16258" w:rsidRDefault="00D16258" w:rsidP="00D16258">
      <w:pPr>
        <w:pStyle w:val="ListParagraph"/>
        <w:numPr>
          <w:ilvl w:val="0"/>
          <w:numId w:val="34"/>
        </w:numPr>
      </w:pPr>
      <w:r>
        <w:t>Done.</w:t>
      </w:r>
    </w:p>
    <w:p w14:paraId="57DA2DD8" w14:textId="312E5B93" w:rsidR="00D16258" w:rsidRDefault="00670808" w:rsidP="00670808">
      <w:pPr>
        <w:pStyle w:val="Heading1"/>
      </w:pPr>
      <w:bookmarkStart w:id="8" w:name="_Toc93589547"/>
      <w:r>
        <w:t>5. Deploy to the Internet</w:t>
      </w:r>
      <w:bookmarkEnd w:id="8"/>
    </w:p>
    <w:p w14:paraId="5A7BDAF6" w14:textId="4A425E77" w:rsidR="00020BA0" w:rsidRDefault="00BA797C" w:rsidP="00020BA0">
      <w:r>
        <w:t xml:space="preserve">Heroku is the selected platform for deploying the system onto due to its ease-of-use. Please ensure that you have the </w:t>
      </w:r>
      <w:proofErr w:type="spellStart"/>
      <w:r>
        <w:t>heroku</w:t>
      </w:r>
      <w:proofErr w:type="spellEnd"/>
      <w:r>
        <w:t xml:space="preserve">-cli installed, if not, refer to </w:t>
      </w:r>
      <w:hyperlink r:id="rId22" w:history="1">
        <w:r w:rsidRPr="00BA797C">
          <w:rPr>
            <w:rStyle w:val="Hyperlink"/>
          </w:rPr>
          <w:t>this tutorial</w:t>
        </w:r>
      </w:hyperlink>
      <w:r>
        <w:t>.</w:t>
      </w:r>
    </w:p>
    <w:p w14:paraId="3BE8133C" w14:textId="436AAEBE" w:rsidR="00BA797C" w:rsidRDefault="00BA797C" w:rsidP="00BA797C">
      <w:r>
        <w:t>It is advised to deploy the system following this order:</w:t>
      </w:r>
    </w:p>
    <w:p w14:paraId="5136BB43" w14:textId="77777777" w:rsidR="00BA797C" w:rsidRDefault="00BA797C" w:rsidP="00BA797C">
      <w:pPr>
        <w:pStyle w:val="ListParagraph"/>
        <w:numPr>
          <w:ilvl w:val="0"/>
          <w:numId w:val="35"/>
        </w:numPr>
      </w:pPr>
      <w:r>
        <w:t>Backend</w:t>
      </w:r>
    </w:p>
    <w:p w14:paraId="611D33A8" w14:textId="77777777" w:rsidR="00BA797C" w:rsidRPr="000A117A" w:rsidRDefault="00BA797C" w:rsidP="00BA797C">
      <w:pPr>
        <w:pStyle w:val="ListParagraph"/>
        <w:numPr>
          <w:ilvl w:val="0"/>
          <w:numId w:val="35"/>
        </w:numPr>
      </w:pPr>
      <w:r>
        <w:t>Frontend</w:t>
      </w:r>
    </w:p>
    <w:p w14:paraId="3C9A019C" w14:textId="24C15328" w:rsidR="00BA797C" w:rsidRDefault="00BA797C" w:rsidP="00BA797C">
      <w:pPr>
        <w:pStyle w:val="Heading2"/>
      </w:pPr>
      <w:bookmarkStart w:id="9" w:name="_Toc93589548"/>
      <w:r>
        <w:t>5.1. Backend</w:t>
      </w:r>
      <w:bookmarkEnd w:id="9"/>
    </w:p>
    <w:p w14:paraId="279FEAB1" w14:textId="2DDE5869" w:rsidR="00BA797C" w:rsidRDefault="00BA797C" w:rsidP="00BA797C">
      <w:r>
        <w:t xml:space="preserve">The backend is </w:t>
      </w:r>
      <w:r w:rsidR="00CD65C4">
        <w:t>simple</w:t>
      </w:r>
      <w:r>
        <w:t>, follow these steps:</w:t>
      </w:r>
    </w:p>
    <w:p w14:paraId="307FA4D7" w14:textId="2DE6AE43" w:rsidR="00CD65C4" w:rsidRDefault="00CD65C4" w:rsidP="00CD65C4">
      <w:pPr>
        <w:pStyle w:val="ListParagraph"/>
        <w:numPr>
          <w:ilvl w:val="0"/>
          <w:numId w:val="36"/>
        </w:numPr>
      </w:pPr>
      <w:r>
        <w:t>Go to the project’s root folder.</w:t>
      </w:r>
    </w:p>
    <w:p w14:paraId="05B80A39" w14:textId="79A878C2" w:rsidR="00CD65C4" w:rsidRDefault="00A40716" w:rsidP="00CD65C4">
      <w:pPr>
        <w:pStyle w:val="ListParagraph"/>
        <w:numPr>
          <w:ilvl w:val="0"/>
          <w:numId w:val="36"/>
        </w:numPr>
      </w:pPr>
      <w:r>
        <w:t xml:space="preserve">Create a new Heroku app: </w:t>
      </w:r>
      <w:proofErr w:type="spellStart"/>
      <w:r w:rsidRPr="00A40716">
        <w:rPr>
          <w:b/>
          <w:bCs/>
        </w:rPr>
        <w:t>herok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create c4s-iot-backend</w:t>
      </w:r>
    </w:p>
    <w:p w14:paraId="4F2D9BC4" w14:textId="5CEB4E25" w:rsidR="00A40716" w:rsidRDefault="00A40716" w:rsidP="00CD65C4">
      <w:pPr>
        <w:pStyle w:val="ListParagraph"/>
        <w:numPr>
          <w:ilvl w:val="0"/>
          <w:numId w:val="36"/>
        </w:numPr>
      </w:pPr>
      <w:r>
        <w:t xml:space="preserve">Add Heroku git remote: </w:t>
      </w:r>
      <w:proofErr w:type="spellStart"/>
      <w:r>
        <w:rPr>
          <w:b/>
          <w:bCs/>
        </w:rPr>
        <w:t>heroku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git:remote</w:t>
      </w:r>
      <w:proofErr w:type="spellEnd"/>
      <w:proofErr w:type="gramEnd"/>
      <w:r>
        <w:rPr>
          <w:b/>
          <w:bCs/>
        </w:rPr>
        <w:t xml:space="preserve"> -a c4s-iot-backend</w:t>
      </w:r>
    </w:p>
    <w:p w14:paraId="195DBB87" w14:textId="641FE0E0" w:rsidR="00A40716" w:rsidRDefault="00A40716" w:rsidP="00CD65C4">
      <w:pPr>
        <w:pStyle w:val="ListParagraph"/>
        <w:numPr>
          <w:ilvl w:val="0"/>
          <w:numId w:val="36"/>
        </w:numPr>
      </w:pPr>
      <w:r>
        <w:t xml:space="preserve">Deploy the app: </w:t>
      </w:r>
      <w:r w:rsidRPr="00A40716">
        <w:rPr>
          <w:b/>
          <w:bCs/>
        </w:rPr>
        <w:t xml:space="preserve">git subtree push --prefix </w:t>
      </w:r>
      <w:r w:rsidR="00476CEE">
        <w:rPr>
          <w:b/>
          <w:bCs/>
        </w:rPr>
        <w:t>backend</w:t>
      </w:r>
      <w:r w:rsidRPr="00A40716">
        <w:rPr>
          <w:b/>
          <w:bCs/>
        </w:rPr>
        <w:t xml:space="preserve"> </w:t>
      </w:r>
      <w:proofErr w:type="spellStart"/>
      <w:r w:rsidRPr="00A40716">
        <w:rPr>
          <w:b/>
          <w:bCs/>
        </w:rPr>
        <w:t>heroku</w:t>
      </w:r>
      <w:proofErr w:type="spellEnd"/>
      <w:r w:rsidRPr="00A40716">
        <w:rPr>
          <w:b/>
          <w:bCs/>
        </w:rPr>
        <w:t xml:space="preserve"> master</w:t>
      </w:r>
    </w:p>
    <w:p w14:paraId="6EC558A5" w14:textId="048A7753" w:rsidR="00A40716" w:rsidRPr="00A40716" w:rsidRDefault="00A40716" w:rsidP="00CD65C4">
      <w:pPr>
        <w:pStyle w:val="ListParagraph"/>
        <w:numPr>
          <w:ilvl w:val="0"/>
          <w:numId w:val="36"/>
        </w:numPr>
      </w:pPr>
      <w:r>
        <w:t xml:space="preserve">(optional) View server’s output log (for debugging): </w:t>
      </w:r>
      <w:proofErr w:type="spellStart"/>
      <w:r>
        <w:rPr>
          <w:b/>
          <w:bCs/>
        </w:rPr>
        <w:t>heroku</w:t>
      </w:r>
      <w:proofErr w:type="spellEnd"/>
      <w:r>
        <w:rPr>
          <w:b/>
          <w:bCs/>
        </w:rPr>
        <w:t xml:space="preserve"> logs –tail</w:t>
      </w:r>
    </w:p>
    <w:p w14:paraId="4144C115" w14:textId="4935AA55" w:rsidR="00A40716" w:rsidRDefault="00C61623" w:rsidP="00A40716">
      <w:pPr>
        <w:pStyle w:val="ListParagraph"/>
        <w:numPr>
          <w:ilvl w:val="0"/>
          <w:numId w:val="36"/>
        </w:numPr>
      </w:pPr>
      <w:r>
        <w:t>Done.</w:t>
      </w:r>
    </w:p>
    <w:p w14:paraId="58936814" w14:textId="0AD0D49A" w:rsidR="00C61623" w:rsidRDefault="00C61623" w:rsidP="00C61623">
      <w:r>
        <w:t>After you deployed the server, take note of the server’s URL. It will be necessary for putting into the Esp32’s firmware and frontend’s web-socket URL.</w:t>
      </w:r>
    </w:p>
    <w:p w14:paraId="18848AE0" w14:textId="1CDD6150" w:rsidR="00C61623" w:rsidRDefault="00C61623" w:rsidP="00C61623">
      <w:pPr>
        <w:pStyle w:val="Heading3"/>
        <w:numPr>
          <w:ilvl w:val="2"/>
          <w:numId w:val="34"/>
        </w:numPr>
      </w:pPr>
      <w:bookmarkStart w:id="10" w:name="_Toc93589549"/>
      <w:r>
        <w:t>Update Esp32’s firmware</w:t>
      </w:r>
      <w:bookmarkEnd w:id="10"/>
    </w:p>
    <w:p w14:paraId="2959155D" w14:textId="3F9B755B" w:rsidR="00C61623" w:rsidRDefault="00C61623" w:rsidP="00C61623">
      <w:pPr>
        <w:ind w:left="360"/>
      </w:pPr>
      <w:r>
        <w:t xml:space="preserve">Update the web-socket URL for Esp32’s firmware </w:t>
      </w:r>
      <w:r w:rsidRPr="00C61623">
        <w:rPr>
          <w:b/>
          <w:bCs/>
        </w:rPr>
        <w:t>at line 13 in remote.cpp</w:t>
      </w:r>
      <w:r>
        <w:t xml:space="preserve"> file.</w:t>
      </w:r>
    </w:p>
    <w:p w14:paraId="49F1F282" w14:textId="75E26A3E" w:rsidR="00C61623" w:rsidRDefault="00C61623" w:rsidP="00C61623">
      <w:pPr>
        <w:ind w:left="360"/>
      </w:pPr>
      <w:r w:rsidRPr="00C61623">
        <w:rPr>
          <w:noProof/>
        </w:rPr>
        <w:drawing>
          <wp:inline distT="0" distB="0" distL="0" distR="0" wp14:anchorId="0A12BB1F" wp14:editId="38A694D6">
            <wp:extent cx="5943600" cy="240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69E6" w14:textId="743F97E3" w:rsidR="00C61623" w:rsidRDefault="00C61623" w:rsidP="00C61623">
      <w:pPr>
        <w:pStyle w:val="Heading3"/>
        <w:numPr>
          <w:ilvl w:val="2"/>
          <w:numId w:val="34"/>
        </w:numPr>
      </w:pPr>
      <w:bookmarkStart w:id="11" w:name="_Toc93589550"/>
      <w:r>
        <w:t>Update frontend</w:t>
      </w:r>
      <w:bookmarkEnd w:id="11"/>
    </w:p>
    <w:p w14:paraId="46B2DD92" w14:textId="55CACE2A" w:rsidR="00C61623" w:rsidRDefault="00476CEE" w:rsidP="00476CEE">
      <w:pPr>
        <w:ind w:left="360"/>
      </w:pPr>
      <w:r>
        <w:t xml:space="preserve">Update the web-socket URL for frontend </w:t>
      </w:r>
      <w:r w:rsidRPr="00476CEE">
        <w:rPr>
          <w:b/>
          <w:bCs/>
        </w:rPr>
        <w:t>at line 92 in pages/</w:t>
      </w:r>
      <w:proofErr w:type="spellStart"/>
      <w:r w:rsidRPr="00476CEE">
        <w:rPr>
          <w:b/>
          <w:bCs/>
        </w:rPr>
        <w:t>index.tsx</w:t>
      </w:r>
      <w:proofErr w:type="spellEnd"/>
      <w:r>
        <w:t xml:space="preserve"> file.</w:t>
      </w:r>
    </w:p>
    <w:p w14:paraId="605407E8" w14:textId="1334B088" w:rsidR="00476CEE" w:rsidRDefault="00476CEE" w:rsidP="00476CEE">
      <w:pPr>
        <w:ind w:left="360"/>
      </w:pPr>
      <w:r w:rsidRPr="00476CEE">
        <w:rPr>
          <w:noProof/>
        </w:rPr>
        <w:drawing>
          <wp:inline distT="0" distB="0" distL="0" distR="0" wp14:anchorId="36A73772" wp14:editId="33C7CDF3">
            <wp:extent cx="59436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0F4C" w14:textId="5161C640" w:rsidR="00476CEE" w:rsidRDefault="00476CEE" w:rsidP="00476CEE">
      <w:pPr>
        <w:pStyle w:val="Heading1"/>
      </w:pPr>
      <w:bookmarkStart w:id="12" w:name="_Toc93589551"/>
      <w:r>
        <w:t>5.2. Frontend</w:t>
      </w:r>
      <w:bookmarkEnd w:id="12"/>
    </w:p>
    <w:p w14:paraId="2EFF5B92" w14:textId="41B0D94D" w:rsidR="00476CEE" w:rsidRDefault="00476CEE" w:rsidP="00476CEE">
      <w:r>
        <w:t xml:space="preserve">Steps for deploying the frontend are </w:t>
      </w:r>
      <w:proofErr w:type="gramStart"/>
      <w:r>
        <w:t>similar to</w:t>
      </w:r>
      <w:proofErr w:type="gramEnd"/>
      <w:r>
        <w:t xml:space="preserve"> the backend:</w:t>
      </w:r>
    </w:p>
    <w:p w14:paraId="1A95EE96" w14:textId="77777777" w:rsidR="00476CEE" w:rsidRDefault="00476CEE" w:rsidP="00476CEE">
      <w:pPr>
        <w:pStyle w:val="ListParagraph"/>
        <w:numPr>
          <w:ilvl w:val="0"/>
          <w:numId w:val="37"/>
        </w:numPr>
      </w:pPr>
      <w:r>
        <w:t>Go to the project’s root folder.</w:t>
      </w:r>
    </w:p>
    <w:p w14:paraId="04EEA59F" w14:textId="1DB08234" w:rsidR="00476CEE" w:rsidRDefault="00476CEE" w:rsidP="00476CEE">
      <w:pPr>
        <w:pStyle w:val="ListParagraph"/>
        <w:numPr>
          <w:ilvl w:val="0"/>
          <w:numId w:val="37"/>
        </w:numPr>
      </w:pPr>
      <w:r>
        <w:t xml:space="preserve">Create a new Heroku app: </w:t>
      </w:r>
      <w:proofErr w:type="spellStart"/>
      <w:r w:rsidRPr="00A40716">
        <w:rPr>
          <w:b/>
          <w:bCs/>
        </w:rPr>
        <w:t>herok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create c4s-iot-frontend</w:t>
      </w:r>
    </w:p>
    <w:p w14:paraId="52546FEB" w14:textId="7EF3B9E7" w:rsidR="00476CEE" w:rsidRDefault="00476CEE" w:rsidP="00476CEE">
      <w:pPr>
        <w:pStyle w:val="ListParagraph"/>
        <w:numPr>
          <w:ilvl w:val="0"/>
          <w:numId w:val="37"/>
        </w:numPr>
      </w:pPr>
      <w:r>
        <w:t xml:space="preserve">Add Heroku git remote: </w:t>
      </w:r>
      <w:proofErr w:type="spellStart"/>
      <w:r>
        <w:rPr>
          <w:b/>
          <w:bCs/>
        </w:rPr>
        <w:t>heroku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git:remote</w:t>
      </w:r>
      <w:proofErr w:type="spellEnd"/>
      <w:proofErr w:type="gramEnd"/>
      <w:r>
        <w:rPr>
          <w:b/>
          <w:bCs/>
        </w:rPr>
        <w:t xml:space="preserve"> -a c4s-iot-frontend</w:t>
      </w:r>
    </w:p>
    <w:p w14:paraId="0C567C31" w14:textId="77777777" w:rsidR="00476CEE" w:rsidRDefault="00476CEE" w:rsidP="00476CEE">
      <w:pPr>
        <w:pStyle w:val="ListParagraph"/>
        <w:numPr>
          <w:ilvl w:val="0"/>
          <w:numId w:val="37"/>
        </w:numPr>
      </w:pPr>
      <w:r>
        <w:t xml:space="preserve">Deploy the app: </w:t>
      </w:r>
      <w:r w:rsidRPr="00A40716">
        <w:rPr>
          <w:b/>
          <w:bCs/>
        </w:rPr>
        <w:t xml:space="preserve">git subtree push --prefix frontend </w:t>
      </w:r>
      <w:proofErr w:type="spellStart"/>
      <w:r w:rsidRPr="00A40716">
        <w:rPr>
          <w:b/>
          <w:bCs/>
        </w:rPr>
        <w:t>heroku</w:t>
      </w:r>
      <w:proofErr w:type="spellEnd"/>
      <w:r w:rsidRPr="00A40716">
        <w:rPr>
          <w:b/>
          <w:bCs/>
        </w:rPr>
        <w:t xml:space="preserve"> master</w:t>
      </w:r>
    </w:p>
    <w:p w14:paraId="6CE713E7" w14:textId="77777777" w:rsidR="00476CEE" w:rsidRPr="00A40716" w:rsidRDefault="00476CEE" w:rsidP="00476CEE">
      <w:pPr>
        <w:pStyle w:val="ListParagraph"/>
        <w:numPr>
          <w:ilvl w:val="0"/>
          <w:numId w:val="37"/>
        </w:numPr>
      </w:pPr>
      <w:r>
        <w:t xml:space="preserve">(optional) View server’s output log (for debugging): </w:t>
      </w:r>
      <w:proofErr w:type="spellStart"/>
      <w:r>
        <w:rPr>
          <w:b/>
          <w:bCs/>
        </w:rPr>
        <w:t>heroku</w:t>
      </w:r>
      <w:proofErr w:type="spellEnd"/>
      <w:r>
        <w:rPr>
          <w:b/>
          <w:bCs/>
        </w:rPr>
        <w:t xml:space="preserve"> logs –tail</w:t>
      </w:r>
    </w:p>
    <w:p w14:paraId="77F37648" w14:textId="77777777" w:rsidR="00476CEE" w:rsidRDefault="00476CEE" w:rsidP="00476CEE">
      <w:pPr>
        <w:pStyle w:val="ListParagraph"/>
        <w:numPr>
          <w:ilvl w:val="0"/>
          <w:numId w:val="37"/>
        </w:numPr>
      </w:pPr>
      <w:r>
        <w:t>Done.</w:t>
      </w:r>
    </w:p>
    <w:p w14:paraId="388D2A20" w14:textId="77777777" w:rsidR="00476CEE" w:rsidRPr="00476CEE" w:rsidRDefault="00476CEE" w:rsidP="00476CEE"/>
    <w:sectPr w:rsidR="00476CEE" w:rsidRPr="0047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F40F6"/>
    <w:multiLevelType w:val="hybridMultilevel"/>
    <w:tmpl w:val="55200E66"/>
    <w:lvl w:ilvl="0" w:tplc="D0060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C24AE9"/>
    <w:multiLevelType w:val="hybridMultilevel"/>
    <w:tmpl w:val="8DE64B58"/>
    <w:lvl w:ilvl="0" w:tplc="2E42EE7C"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DF05E4F"/>
    <w:multiLevelType w:val="hybridMultilevel"/>
    <w:tmpl w:val="9E2E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7665CE"/>
    <w:multiLevelType w:val="hybridMultilevel"/>
    <w:tmpl w:val="97AAE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9D9566F"/>
    <w:multiLevelType w:val="hybridMultilevel"/>
    <w:tmpl w:val="98BA8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DE45E32"/>
    <w:multiLevelType w:val="hybridMultilevel"/>
    <w:tmpl w:val="6FFEB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0C48CE"/>
    <w:multiLevelType w:val="hybridMultilevel"/>
    <w:tmpl w:val="910E530E"/>
    <w:lvl w:ilvl="0" w:tplc="C7883E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407047E"/>
    <w:multiLevelType w:val="hybridMultilevel"/>
    <w:tmpl w:val="42E82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F10602D"/>
    <w:multiLevelType w:val="hybridMultilevel"/>
    <w:tmpl w:val="6CB4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B1DF2"/>
    <w:multiLevelType w:val="hybridMultilevel"/>
    <w:tmpl w:val="924ACED0"/>
    <w:lvl w:ilvl="0" w:tplc="1D6062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C6FFD"/>
    <w:multiLevelType w:val="hybridMultilevel"/>
    <w:tmpl w:val="7CECCE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B0333"/>
    <w:multiLevelType w:val="hybridMultilevel"/>
    <w:tmpl w:val="7CEC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013E6"/>
    <w:multiLevelType w:val="multilevel"/>
    <w:tmpl w:val="E0E68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F8840DF"/>
    <w:multiLevelType w:val="hybridMultilevel"/>
    <w:tmpl w:val="E83E2A14"/>
    <w:lvl w:ilvl="0" w:tplc="D25A3C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182300"/>
    <w:multiLevelType w:val="hybridMultilevel"/>
    <w:tmpl w:val="9E2EB5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21830574">
    <w:abstractNumId w:val="32"/>
  </w:num>
  <w:num w:numId="2" w16cid:durableId="330062159">
    <w:abstractNumId w:val="13"/>
  </w:num>
  <w:num w:numId="3" w16cid:durableId="381056584">
    <w:abstractNumId w:val="11"/>
  </w:num>
  <w:num w:numId="4" w16cid:durableId="274289646">
    <w:abstractNumId w:val="36"/>
  </w:num>
  <w:num w:numId="5" w16cid:durableId="545677475">
    <w:abstractNumId w:val="17"/>
  </w:num>
  <w:num w:numId="6" w16cid:durableId="1963144942">
    <w:abstractNumId w:val="23"/>
  </w:num>
  <w:num w:numId="7" w16cid:durableId="1051610789">
    <w:abstractNumId w:val="26"/>
  </w:num>
  <w:num w:numId="8" w16cid:durableId="717705293">
    <w:abstractNumId w:val="9"/>
  </w:num>
  <w:num w:numId="9" w16cid:durableId="669648044">
    <w:abstractNumId w:val="7"/>
  </w:num>
  <w:num w:numId="10" w16cid:durableId="895513084">
    <w:abstractNumId w:val="6"/>
  </w:num>
  <w:num w:numId="11" w16cid:durableId="1233466842">
    <w:abstractNumId w:val="5"/>
  </w:num>
  <w:num w:numId="12" w16cid:durableId="50466673">
    <w:abstractNumId w:val="4"/>
  </w:num>
  <w:num w:numId="13" w16cid:durableId="1494183615">
    <w:abstractNumId w:val="8"/>
  </w:num>
  <w:num w:numId="14" w16cid:durableId="1814827719">
    <w:abstractNumId w:val="3"/>
  </w:num>
  <w:num w:numId="15" w16cid:durableId="1932396749">
    <w:abstractNumId w:val="2"/>
  </w:num>
  <w:num w:numId="16" w16cid:durableId="1007559974">
    <w:abstractNumId w:val="1"/>
  </w:num>
  <w:num w:numId="17" w16cid:durableId="659238644">
    <w:abstractNumId w:val="0"/>
  </w:num>
  <w:num w:numId="18" w16cid:durableId="1453279840">
    <w:abstractNumId w:val="20"/>
  </w:num>
  <w:num w:numId="19" w16cid:durableId="357656989">
    <w:abstractNumId w:val="22"/>
  </w:num>
  <w:num w:numId="20" w16cid:durableId="1095128206">
    <w:abstractNumId w:val="33"/>
  </w:num>
  <w:num w:numId="21" w16cid:durableId="593243718">
    <w:abstractNumId w:val="24"/>
  </w:num>
  <w:num w:numId="22" w16cid:durableId="1509253314">
    <w:abstractNumId w:val="12"/>
  </w:num>
  <w:num w:numId="23" w16cid:durableId="1929583496">
    <w:abstractNumId w:val="37"/>
  </w:num>
  <w:num w:numId="24" w16cid:durableId="633415672">
    <w:abstractNumId w:val="18"/>
  </w:num>
  <w:num w:numId="25" w16cid:durableId="1949392742">
    <w:abstractNumId w:val="10"/>
  </w:num>
  <w:num w:numId="26" w16cid:durableId="243993736">
    <w:abstractNumId w:val="19"/>
  </w:num>
  <w:num w:numId="27" w16cid:durableId="555550033">
    <w:abstractNumId w:val="21"/>
  </w:num>
  <w:num w:numId="28" w16cid:durableId="1443650642">
    <w:abstractNumId w:val="27"/>
  </w:num>
  <w:num w:numId="29" w16cid:durableId="448008611">
    <w:abstractNumId w:val="34"/>
  </w:num>
  <w:num w:numId="30" w16cid:durableId="705329344">
    <w:abstractNumId w:val="25"/>
  </w:num>
  <w:num w:numId="31" w16cid:durableId="975141207">
    <w:abstractNumId w:val="15"/>
  </w:num>
  <w:num w:numId="32" w16cid:durableId="1309554592">
    <w:abstractNumId w:val="28"/>
  </w:num>
  <w:num w:numId="33" w16cid:durableId="234971757">
    <w:abstractNumId w:val="16"/>
  </w:num>
  <w:num w:numId="34" w16cid:durableId="302121184">
    <w:abstractNumId w:val="31"/>
  </w:num>
  <w:num w:numId="35" w16cid:durableId="638344425">
    <w:abstractNumId w:val="35"/>
  </w:num>
  <w:num w:numId="36" w16cid:durableId="1197503442">
    <w:abstractNumId w:val="30"/>
  </w:num>
  <w:num w:numId="37" w16cid:durableId="119809705">
    <w:abstractNumId w:val="29"/>
  </w:num>
  <w:num w:numId="38" w16cid:durableId="2140479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DI3sTAzMzQ0NjNU0lEKTi0uzszPAykwqgUASTe9TCwAAAA="/>
  </w:docVars>
  <w:rsids>
    <w:rsidRoot w:val="007E2F67"/>
    <w:rsid w:val="00020BA0"/>
    <w:rsid w:val="000466ED"/>
    <w:rsid w:val="00060CAD"/>
    <w:rsid w:val="000A117A"/>
    <w:rsid w:val="00262E2D"/>
    <w:rsid w:val="003F66FB"/>
    <w:rsid w:val="004110A1"/>
    <w:rsid w:val="0044318B"/>
    <w:rsid w:val="00476CEE"/>
    <w:rsid w:val="00645252"/>
    <w:rsid w:val="00670808"/>
    <w:rsid w:val="00673425"/>
    <w:rsid w:val="006D3D74"/>
    <w:rsid w:val="007C452D"/>
    <w:rsid w:val="007E2F67"/>
    <w:rsid w:val="0083569A"/>
    <w:rsid w:val="009235AC"/>
    <w:rsid w:val="00991E8C"/>
    <w:rsid w:val="009C49F5"/>
    <w:rsid w:val="00A40716"/>
    <w:rsid w:val="00A9204E"/>
    <w:rsid w:val="00AE41CB"/>
    <w:rsid w:val="00AF2CA8"/>
    <w:rsid w:val="00BA797C"/>
    <w:rsid w:val="00C61623"/>
    <w:rsid w:val="00CD65C4"/>
    <w:rsid w:val="00D16258"/>
    <w:rsid w:val="00E1076B"/>
    <w:rsid w:val="00E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D2F3B"/>
  <w15:chartTrackingRefBased/>
  <w15:docId w15:val="{8B4C8391-317E-446E-BED5-ED39ABAF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7C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C45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342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C49F5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C4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49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49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gilmaimon/ArduinoWebsocket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docs.ai-thinker.com/_media/esp32/docs/nodemcu-32s_product_specification.pdf" TargetMode="External"/><Relationship Id="rId17" Type="http://schemas.openxmlformats.org/officeDocument/2006/relationships/hyperlink" Target="https://desire.giesecke.tk/index.php/2018/01/30/esp32-dht11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FastLED/FastLED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hyperlink" Target="https://docs.arduino.cc/software/ide-v1/tutorials/installing-libraries" TargetMode="External"/><Relationship Id="rId23" Type="http://schemas.openxmlformats.org/officeDocument/2006/relationships/image" Target="media/image5.png"/><Relationship Id="rId10" Type="http://schemas.openxmlformats.org/officeDocument/2006/relationships/hyperlink" Target="mailto:manh.nguyentuan@rmit.edu.vn" TargetMode="External"/><Relationship Id="rId19" Type="http://schemas.openxmlformats.org/officeDocument/2006/relationships/hyperlink" Target="https://arduinojson.org/?utm_source=meta&amp;utm_medium=library.propertie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thanhlongb/c4s-iot-project/" TargetMode="External"/><Relationship Id="rId14" Type="http://schemas.openxmlformats.org/officeDocument/2006/relationships/hyperlink" Target="https://randomnerdtutorials.com/installing-the-esp32-board-in-arduino-ide-windows-instructions/" TargetMode="External"/><Relationship Id="rId22" Type="http://schemas.openxmlformats.org/officeDocument/2006/relationships/hyperlink" Target="https://devcenter.heroku.com/articles/heroku-cl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longb\AppData\Local\Microsoft\Office\16.0\DTS\en-US%7b20D4F964-951A-469C-80F1-3B29E5A0E234%7d\%7bAD4E6C87-077E-402D-96E0-B57F070D720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078075-441C-4AD1-9B54-D6630E39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C:\Users\thanhlongb\AppData\Local\Microsoft\Office\16.0\DTS\en-US{20D4F964-951A-469C-80F1-3B29E5A0E234}\{AD4E6C87-077E-402D-96E0-B57F070D7203}tf02786999_win32.dotx</Template>
  <TotalTime>248</TotalTime>
  <Pages>5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thanhlongb</dc:creator>
  <cp:keywords/>
  <dc:description/>
  <cp:lastModifiedBy>Manh Nguyen</cp:lastModifiedBy>
  <cp:revision>6</cp:revision>
  <dcterms:created xsi:type="dcterms:W3CDTF">2022-01-19T16:19:00Z</dcterms:created>
  <dcterms:modified xsi:type="dcterms:W3CDTF">2022-08-30T06:41:00Z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